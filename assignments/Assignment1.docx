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78F" w:rsidRPr="0029778F" w:rsidRDefault="0029778F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9778F"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</w:t>
      </w:r>
      <w:r w:rsidR="008F61BC" w:rsidRPr="0029778F"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8F61BC" w:rsidRPr="0029778F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Pr="0029778F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PHP Assignment</w:t>
      </w:r>
      <w:r w:rsidR="008F61BC" w:rsidRPr="0029778F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</w:p>
    <w:p w:rsidR="0029778F" w:rsidRDefault="0029778F">
      <w:pPr>
        <w:rPr>
          <w:sz w:val="44"/>
          <w:szCs w:val="44"/>
        </w:rPr>
      </w:pPr>
    </w:p>
    <w:p w:rsidR="0029778F" w:rsidRDefault="0029778F">
      <w:pPr>
        <w:rPr>
          <w:sz w:val="44"/>
          <w:szCs w:val="44"/>
        </w:rPr>
      </w:pPr>
    </w:p>
    <w:p w:rsidR="00D20BA1" w:rsidRDefault="00D20BA1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20BA1" w:rsidRDefault="00D20BA1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20BA1" w:rsidRDefault="00D20BA1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20BA1" w:rsidRDefault="00D20BA1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20BA1" w:rsidRDefault="00D20BA1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20BA1" w:rsidRDefault="00D20BA1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9778F" w:rsidRDefault="0029778F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9778F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MODULE – 2 HTML, CSS, SQL</w:t>
      </w:r>
    </w:p>
    <w:p w:rsidR="0029778F" w:rsidRDefault="0029778F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9778F" w:rsidRDefault="0029778F">
      <w:pPr>
        <w:rPr>
          <w:sz w:val="40"/>
          <w:szCs w:val="40"/>
        </w:rPr>
      </w:pPr>
      <w:r w:rsidRPr="0029778F">
        <w:rPr>
          <w:sz w:val="40"/>
          <w:szCs w:val="40"/>
        </w:rPr>
        <w:t>Ex</w:t>
      </w:r>
      <w:r w:rsidRPr="0029778F">
        <w:rPr>
          <w:sz w:val="36"/>
          <w:szCs w:val="36"/>
        </w:rPr>
        <w:t>e</w:t>
      </w:r>
      <w:r w:rsidRPr="0029778F">
        <w:rPr>
          <w:sz w:val="40"/>
          <w:szCs w:val="40"/>
        </w:rPr>
        <w:t>rcise 1: Try To Create User Details Form.</w:t>
      </w:r>
    </w:p>
    <w:p w:rsidR="0029778F" w:rsidRDefault="0029778F">
      <w:pPr>
        <w:rPr>
          <w:sz w:val="40"/>
          <w:szCs w:val="40"/>
        </w:rPr>
      </w:pPr>
    </w:p>
    <w:p w:rsidR="00971587" w:rsidRDefault="00D20BA1">
      <w:pPr>
        <w:rPr>
          <w:sz w:val="40"/>
          <w:szCs w:val="40"/>
        </w:rPr>
      </w:pPr>
      <w:r w:rsidRPr="00D20BA1">
        <w:rPr>
          <w:sz w:val="40"/>
          <w:szCs w:val="40"/>
        </w:rPr>
        <w:lastRenderedPageBreak/>
        <w:drawing>
          <wp:inline distT="0" distB="0" distL="0" distR="0" wp14:anchorId="3C2C0B92" wp14:editId="52FF1489">
            <wp:extent cx="5943600" cy="8003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587">
        <w:rPr>
          <w:sz w:val="40"/>
          <w:szCs w:val="40"/>
        </w:rPr>
        <w:br w:type="page"/>
      </w:r>
    </w:p>
    <w:p w:rsidR="00971587" w:rsidRDefault="00971587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71587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BOOTSRAP</w:t>
      </w:r>
    </w:p>
    <w:p w:rsidR="00971587" w:rsidRDefault="00971587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8276E" w:rsidRDefault="0058276E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8276E" w:rsidRDefault="0058276E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8276E" w:rsidRPr="00971587" w:rsidRDefault="0058276E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71587" w:rsidRDefault="00971587">
      <w:r w:rsidRPr="00971587">
        <w:rPr>
          <w:sz w:val="40"/>
          <w:szCs w:val="40"/>
        </w:rPr>
        <w:t>Exercise 1: Create manage Profile:</w:t>
      </w:r>
      <w:r>
        <w:t xml:space="preserve"> </w:t>
      </w:r>
    </w:p>
    <w:p w:rsidR="00971587" w:rsidRDefault="00971587"/>
    <w:p w:rsidR="0058276E" w:rsidRDefault="00C7276E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7276E">
        <w:rPr>
          <w:b/>
          <w:noProof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3BA82D6A" wp14:editId="679D01BF">
            <wp:extent cx="594360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6E" w:rsidRDefault="0058276E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8276E" w:rsidRDefault="0058276E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:rsidR="0058276E" w:rsidRDefault="0058276E">
      <w:pPr>
        <w:rPr>
          <w:sz w:val="40"/>
          <w:szCs w:val="40"/>
        </w:rPr>
      </w:pPr>
    </w:p>
    <w:p w:rsidR="0058276E" w:rsidRDefault="0058276E">
      <w:pPr>
        <w:rPr>
          <w:sz w:val="40"/>
          <w:szCs w:val="40"/>
        </w:rPr>
      </w:pPr>
    </w:p>
    <w:p w:rsidR="0058276E" w:rsidRDefault="0058276E">
      <w:pPr>
        <w:rPr>
          <w:sz w:val="40"/>
          <w:szCs w:val="40"/>
        </w:rPr>
      </w:pPr>
      <w:proofErr w:type="gramStart"/>
      <w:r w:rsidRPr="0058276E">
        <w:rPr>
          <w:sz w:val="40"/>
          <w:szCs w:val="40"/>
        </w:rPr>
        <w:t>Exercise2 :</w:t>
      </w:r>
      <w:proofErr w:type="gramEnd"/>
      <w:r w:rsidRPr="0058276E">
        <w:rPr>
          <w:sz w:val="40"/>
          <w:szCs w:val="40"/>
        </w:rPr>
        <w:t xml:space="preserve"> </w:t>
      </w:r>
      <w:proofErr w:type="spellStart"/>
      <w:r w:rsidRPr="0058276E">
        <w:rPr>
          <w:sz w:val="40"/>
          <w:szCs w:val="40"/>
        </w:rPr>
        <w:t>CreateProductListing</w:t>
      </w:r>
      <w:proofErr w:type="spellEnd"/>
      <w:r w:rsidRPr="0058276E">
        <w:rPr>
          <w:sz w:val="40"/>
          <w:szCs w:val="40"/>
        </w:rPr>
        <w:t xml:space="preserve"> Page:</w:t>
      </w:r>
    </w:p>
    <w:p w:rsidR="0058276E" w:rsidRDefault="0058276E">
      <w:pPr>
        <w:rPr>
          <w:sz w:val="40"/>
          <w:szCs w:val="40"/>
        </w:rPr>
      </w:pPr>
    </w:p>
    <w:p w:rsidR="0058276E" w:rsidRDefault="0058276E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8276E" w:rsidRDefault="0058276E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8276E" w:rsidRDefault="0058276E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8276E" w:rsidRDefault="0058276E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8276E" w:rsidRDefault="0058276E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7276E" w:rsidRPr="0058276E" w:rsidRDefault="0058276E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8276E">
        <w:rPr>
          <w:b/>
          <w:noProof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0091DA0" wp14:editId="293A4FBA">
            <wp:extent cx="5943600" cy="2563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78F" w:rsidRPr="0058276E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:rsidR="0029778F" w:rsidRDefault="0029778F">
      <w:pPr>
        <w:rPr>
          <w:sz w:val="52"/>
          <w:szCs w:val="52"/>
        </w:rPr>
      </w:pPr>
    </w:p>
    <w:p w:rsidR="008F61BC" w:rsidRPr="0029778F" w:rsidRDefault="008F61BC">
      <w:pPr>
        <w:rPr>
          <w:sz w:val="44"/>
          <w:szCs w:val="44"/>
        </w:rPr>
      </w:pPr>
      <w:r>
        <w:rPr>
          <w:sz w:val="52"/>
          <w:szCs w:val="52"/>
        </w:rPr>
        <w:t xml:space="preserve">                 </w:t>
      </w:r>
      <w:r w:rsidRPr="0029778F">
        <w:rPr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Topic SQL </w:t>
      </w:r>
    </w:p>
    <w:p w:rsidR="008F61BC" w:rsidRDefault="008F61BC">
      <w:pPr>
        <w:rPr>
          <w:sz w:val="32"/>
          <w:szCs w:val="32"/>
        </w:rPr>
      </w:pPr>
    </w:p>
    <w:p w:rsidR="008F61BC" w:rsidRPr="0029778F" w:rsidRDefault="008F61BC" w:rsidP="008F61BC">
      <w:pPr>
        <w:rPr>
          <w:sz w:val="40"/>
          <w:szCs w:val="40"/>
        </w:rPr>
      </w:pPr>
      <w:r w:rsidRPr="0029778F">
        <w:rPr>
          <w:sz w:val="40"/>
          <w:szCs w:val="40"/>
        </w:rPr>
        <w:t xml:space="preserve">  Task-1</w:t>
      </w:r>
    </w:p>
    <w:p w:rsidR="00214D9B" w:rsidRDefault="00214D9B" w:rsidP="008F61BC">
      <w:pPr>
        <w:rPr>
          <w:sz w:val="52"/>
          <w:szCs w:val="52"/>
        </w:rPr>
      </w:pPr>
    </w:p>
    <w:p w:rsidR="00FF5215" w:rsidRPr="001B14C0" w:rsidRDefault="00214D9B" w:rsidP="00FF521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="00FF5215" w:rsidRPr="001B14C0">
        <w:rPr>
          <w:sz w:val="28"/>
          <w:szCs w:val="28"/>
        </w:rPr>
        <w:t>Get First_Name from employee table using alias name “Employee Name”.</w:t>
      </w:r>
    </w:p>
    <w:p w:rsidR="00FF5215" w:rsidRPr="00974856" w:rsidRDefault="00FF5215" w:rsidP="00FF5215">
      <w:pPr>
        <w:pStyle w:val="ListParagraph"/>
        <w:rPr>
          <w:sz w:val="28"/>
          <w:szCs w:val="28"/>
        </w:rPr>
      </w:pPr>
      <w:r w:rsidRPr="001B14C0">
        <w:rPr>
          <w:sz w:val="28"/>
          <w:szCs w:val="28"/>
        </w:rPr>
        <w:t>Ans:</w:t>
      </w:r>
      <w:r w:rsidRPr="001B14C0">
        <w:t xml:space="preserve"> </w:t>
      </w:r>
      <w:r w:rsidRPr="001B14C0">
        <w:rPr>
          <w:sz w:val="28"/>
          <w:szCs w:val="28"/>
        </w:rPr>
        <w:t>SELECT First_Name AS 'Employee Name'</w:t>
      </w:r>
      <w:r w:rsidRPr="00974856">
        <w:rPr>
          <w:sz w:val="28"/>
          <w:szCs w:val="28"/>
        </w:rPr>
        <w:t xml:space="preserve">FROM employee; </w:t>
      </w:r>
    </w:p>
    <w:p w:rsidR="00FF5215" w:rsidRPr="001B14C0" w:rsidRDefault="00FF5215" w:rsidP="00FF5215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1B14C0">
        <w:rPr>
          <w:sz w:val="28"/>
          <w:szCs w:val="28"/>
        </w:rPr>
        <w:t>Get FIRST_NAME, Joining year, Joining Month and Joining Date from employee table.</w:t>
      </w:r>
    </w:p>
    <w:p w:rsidR="00FF5215" w:rsidRPr="001B14C0" w:rsidRDefault="00FF5215" w:rsidP="00FF52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Pr="001B14C0">
        <w:t xml:space="preserve"> </w:t>
      </w:r>
      <w:r w:rsidRPr="001B14C0">
        <w:rPr>
          <w:sz w:val="28"/>
          <w:szCs w:val="28"/>
        </w:rPr>
        <w:t>SELECT FIRST_NAME,</w:t>
      </w:r>
    </w:p>
    <w:p w:rsidR="00FF5215" w:rsidRPr="001B14C0" w:rsidRDefault="00FF5215" w:rsidP="00FF5215">
      <w:pPr>
        <w:pStyle w:val="ListParagraph"/>
        <w:rPr>
          <w:sz w:val="28"/>
          <w:szCs w:val="28"/>
        </w:rPr>
      </w:pPr>
      <w:r w:rsidRPr="001B14C0">
        <w:rPr>
          <w:sz w:val="28"/>
          <w:szCs w:val="28"/>
        </w:rPr>
        <w:t xml:space="preserve">       TO_CHAR(joining_date, 'YYYY') AS </w:t>
      </w:r>
      <w:proofErr w:type="spellStart"/>
      <w:r w:rsidRPr="001B14C0">
        <w:rPr>
          <w:sz w:val="28"/>
          <w:szCs w:val="28"/>
        </w:rPr>
        <w:t>JoinYear</w:t>
      </w:r>
      <w:proofErr w:type="spellEnd"/>
      <w:r w:rsidRPr="001B14C0">
        <w:rPr>
          <w:sz w:val="28"/>
          <w:szCs w:val="28"/>
        </w:rPr>
        <w:t>,</w:t>
      </w:r>
    </w:p>
    <w:p w:rsidR="00FF5215" w:rsidRPr="001B14C0" w:rsidRDefault="00FF5215" w:rsidP="00FF5215">
      <w:pPr>
        <w:pStyle w:val="ListParagraph"/>
        <w:rPr>
          <w:sz w:val="28"/>
          <w:szCs w:val="28"/>
        </w:rPr>
      </w:pPr>
      <w:r w:rsidRPr="001B14C0">
        <w:rPr>
          <w:sz w:val="28"/>
          <w:szCs w:val="28"/>
        </w:rPr>
        <w:t xml:space="preserve">       TO_</w:t>
      </w:r>
      <w:proofErr w:type="gramStart"/>
      <w:r w:rsidRPr="001B14C0">
        <w:rPr>
          <w:sz w:val="28"/>
          <w:szCs w:val="28"/>
        </w:rPr>
        <w:t>CHAR(</w:t>
      </w:r>
      <w:proofErr w:type="gramEnd"/>
      <w:r w:rsidRPr="001B14C0">
        <w:rPr>
          <w:sz w:val="28"/>
          <w:szCs w:val="28"/>
        </w:rPr>
        <w:t xml:space="preserve">joining_date, 'Mon') AS </w:t>
      </w:r>
      <w:proofErr w:type="spellStart"/>
      <w:r w:rsidRPr="001B14C0">
        <w:rPr>
          <w:sz w:val="28"/>
          <w:szCs w:val="28"/>
        </w:rPr>
        <w:t>JoinMonth</w:t>
      </w:r>
      <w:proofErr w:type="spellEnd"/>
      <w:r w:rsidRPr="001B14C0">
        <w:rPr>
          <w:sz w:val="28"/>
          <w:szCs w:val="28"/>
        </w:rPr>
        <w:t>,</w:t>
      </w:r>
    </w:p>
    <w:p w:rsidR="00FF5215" w:rsidRPr="00974856" w:rsidRDefault="00FF5215" w:rsidP="00FF5215">
      <w:pPr>
        <w:pStyle w:val="ListParagraph"/>
        <w:rPr>
          <w:sz w:val="28"/>
          <w:szCs w:val="28"/>
        </w:rPr>
      </w:pPr>
      <w:r w:rsidRPr="001B14C0">
        <w:rPr>
          <w:sz w:val="28"/>
          <w:szCs w:val="28"/>
        </w:rPr>
        <w:t xml:space="preserve">       TO_</w:t>
      </w:r>
      <w:proofErr w:type="gramStart"/>
      <w:r w:rsidRPr="001B14C0">
        <w:rPr>
          <w:sz w:val="28"/>
          <w:szCs w:val="28"/>
        </w:rPr>
        <w:t>CHAR(</w:t>
      </w:r>
      <w:proofErr w:type="gramEnd"/>
      <w:r w:rsidRPr="001B14C0">
        <w:rPr>
          <w:sz w:val="28"/>
          <w:szCs w:val="28"/>
        </w:rPr>
        <w:t>joining_date, '</w:t>
      </w:r>
      <w:proofErr w:type="spellStart"/>
      <w:r w:rsidRPr="001B14C0">
        <w:rPr>
          <w:sz w:val="28"/>
          <w:szCs w:val="28"/>
        </w:rPr>
        <w:t>dd</w:t>
      </w:r>
      <w:proofErr w:type="spellEnd"/>
      <w:r w:rsidRPr="001B14C0">
        <w:rPr>
          <w:sz w:val="28"/>
          <w:szCs w:val="28"/>
        </w:rPr>
        <w:t xml:space="preserve">') AS </w:t>
      </w:r>
      <w:proofErr w:type="spellStart"/>
      <w:r w:rsidRPr="001B14C0">
        <w:rPr>
          <w:sz w:val="28"/>
          <w:szCs w:val="28"/>
        </w:rPr>
        <w:t>JoinDate</w:t>
      </w:r>
      <w:proofErr w:type="spellEnd"/>
      <w:r>
        <w:rPr>
          <w:sz w:val="28"/>
          <w:szCs w:val="28"/>
        </w:rPr>
        <w:t xml:space="preserve"> </w:t>
      </w:r>
      <w:r w:rsidRPr="00974856">
        <w:rPr>
          <w:sz w:val="28"/>
          <w:szCs w:val="28"/>
        </w:rPr>
        <w:t>FROM employee;</w:t>
      </w:r>
    </w:p>
    <w:p w:rsidR="00FF5215" w:rsidRPr="001B14C0" w:rsidRDefault="00FF5215" w:rsidP="00FF5215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1B14C0">
        <w:rPr>
          <w:sz w:val="28"/>
          <w:szCs w:val="28"/>
        </w:rPr>
        <w:t xml:space="preserve">Get all employee details from the employee table order by First Name Ascending </w:t>
      </w:r>
      <w:proofErr w:type="gramStart"/>
      <w:r w:rsidRPr="001B14C0">
        <w:rPr>
          <w:sz w:val="28"/>
          <w:szCs w:val="28"/>
        </w:rPr>
        <w:t>And</w:t>
      </w:r>
      <w:proofErr w:type="gramEnd"/>
      <w:r w:rsidRPr="001B14C0">
        <w:rPr>
          <w:sz w:val="28"/>
          <w:szCs w:val="28"/>
        </w:rPr>
        <w:t xml:space="preserve"> Salary descending?</w:t>
      </w:r>
    </w:p>
    <w:p w:rsidR="00FF5215" w:rsidRDefault="00FF5215" w:rsidP="00FF52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1B14C0">
        <w:rPr>
          <w:sz w:val="28"/>
          <w:szCs w:val="28"/>
        </w:rPr>
        <w:t>SELECT *FROM employee</w:t>
      </w:r>
      <w:r>
        <w:rPr>
          <w:sz w:val="28"/>
          <w:szCs w:val="28"/>
        </w:rPr>
        <w:t xml:space="preserve"> </w:t>
      </w:r>
      <w:r w:rsidRPr="001B14C0">
        <w:rPr>
          <w:sz w:val="28"/>
          <w:szCs w:val="28"/>
        </w:rPr>
        <w:t>ORDER BY First_Name ASC, Salary DESC;</w:t>
      </w:r>
    </w:p>
    <w:p w:rsidR="00FF5215" w:rsidRDefault="00FF5215" w:rsidP="00FF521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74856">
        <w:rPr>
          <w:sz w:val="28"/>
          <w:szCs w:val="28"/>
        </w:rPr>
        <w:t xml:space="preserve">Get employee details from employee table whose first name contains </w:t>
      </w:r>
      <w:r>
        <w:rPr>
          <w:sz w:val="28"/>
          <w:szCs w:val="28"/>
        </w:rPr>
        <w:t>“%</w:t>
      </w:r>
      <w:r w:rsidRPr="00974856">
        <w:rPr>
          <w:sz w:val="28"/>
          <w:szCs w:val="28"/>
        </w:rPr>
        <w:t>o</w:t>
      </w:r>
      <w:r>
        <w:rPr>
          <w:sz w:val="28"/>
          <w:szCs w:val="28"/>
        </w:rPr>
        <w:t>”</w:t>
      </w:r>
      <w:r w:rsidRPr="00974856">
        <w:rPr>
          <w:sz w:val="28"/>
          <w:szCs w:val="28"/>
        </w:rPr>
        <w:t>.</w:t>
      </w:r>
    </w:p>
    <w:p w:rsidR="00FF5215" w:rsidRDefault="00FF5215" w:rsidP="00FF52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974856">
        <w:rPr>
          <w:sz w:val="28"/>
          <w:szCs w:val="28"/>
        </w:rPr>
        <w:t>SELECT *FROM employee</w:t>
      </w:r>
      <w:r>
        <w:rPr>
          <w:sz w:val="28"/>
          <w:szCs w:val="28"/>
        </w:rPr>
        <w:t xml:space="preserve"> </w:t>
      </w:r>
      <w:r w:rsidRPr="00974856">
        <w:rPr>
          <w:sz w:val="28"/>
          <w:szCs w:val="28"/>
        </w:rPr>
        <w:t>WHERE First_Name LIKE 'o';</w:t>
      </w:r>
    </w:p>
    <w:p w:rsidR="00FF5215" w:rsidRPr="00974856" w:rsidRDefault="00FF5215" w:rsidP="00FF5215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974856">
        <w:rPr>
          <w:sz w:val="28"/>
          <w:szCs w:val="28"/>
        </w:rPr>
        <w:t>Get employee details from employee table whose joining month is “January”.</w:t>
      </w:r>
    </w:p>
    <w:p w:rsidR="00FF5215" w:rsidRDefault="00FF5215" w:rsidP="00FF52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974856">
        <w:rPr>
          <w:sz w:val="28"/>
          <w:szCs w:val="28"/>
        </w:rPr>
        <w:t>SELECT *FROM employee</w:t>
      </w:r>
      <w:r>
        <w:rPr>
          <w:sz w:val="28"/>
          <w:szCs w:val="28"/>
        </w:rPr>
        <w:t xml:space="preserve"> </w:t>
      </w:r>
      <w:r w:rsidRPr="00974856">
        <w:rPr>
          <w:sz w:val="28"/>
          <w:szCs w:val="28"/>
        </w:rPr>
        <w:t>WHERE joining</w:t>
      </w:r>
      <w:r>
        <w:rPr>
          <w:sz w:val="28"/>
          <w:szCs w:val="28"/>
        </w:rPr>
        <w:t xml:space="preserve"> month</w:t>
      </w:r>
      <w:r w:rsidRPr="00974856">
        <w:rPr>
          <w:sz w:val="28"/>
          <w:szCs w:val="28"/>
        </w:rPr>
        <w:t xml:space="preserve"> = </w:t>
      </w:r>
      <w:r>
        <w:rPr>
          <w:sz w:val="28"/>
          <w:szCs w:val="28"/>
        </w:rPr>
        <w:t>01</w:t>
      </w:r>
      <w:r w:rsidRPr="00974856">
        <w:rPr>
          <w:sz w:val="28"/>
          <w:szCs w:val="28"/>
        </w:rPr>
        <w:t>;</w:t>
      </w:r>
    </w:p>
    <w:p w:rsidR="00FF5215" w:rsidRPr="006863C9" w:rsidRDefault="00FF5215" w:rsidP="00FF5215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6863C9">
        <w:rPr>
          <w:sz w:val="28"/>
          <w:szCs w:val="28"/>
        </w:rPr>
        <w:t xml:space="preserve">Get department, total salary with respect to a department from employee table Order By total salary </w:t>
      </w:r>
      <w:proofErr w:type="gramStart"/>
      <w:r w:rsidRPr="006863C9">
        <w:rPr>
          <w:sz w:val="28"/>
          <w:szCs w:val="28"/>
        </w:rPr>
        <w:t>descending.</w:t>
      </w:r>
      <w:proofErr w:type="gramEnd"/>
    </w:p>
    <w:p w:rsidR="00FF5215" w:rsidRDefault="00FF5215" w:rsidP="00FF52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6863C9">
        <w:rPr>
          <w:sz w:val="28"/>
          <w:szCs w:val="28"/>
        </w:rPr>
        <w:t xml:space="preserve">SELECT DEPARTMENT_NAME, </w:t>
      </w:r>
      <w:proofErr w:type="gramStart"/>
      <w:r w:rsidRPr="006863C9">
        <w:rPr>
          <w:sz w:val="28"/>
          <w:szCs w:val="28"/>
        </w:rPr>
        <w:t>SUM(</w:t>
      </w:r>
      <w:proofErr w:type="gramEnd"/>
      <w:r w:rsidRPr="006863C9">
        <w:rPr>
          <w:sz w:val="28"/>
          <w:szCs w:val="28"/>
        </w:rPr>
        <w:t xml:space="preserve">SALARY) AS </w:t>
      </w:r>
      <w:proofErr w:type="spellStart"/>
      <w:r w:rsidRPr="006863C9">
        <w:rPr>
          <w:sz w:val="28"/>
          <w:szCs w:val="28"/>
        </w:rPr>
        <w:t>Total_Salary</w:t>
      </w:r>
      <w:proofErr w:type="spellEnd"/>
      <w:r>
        <w:rPr>
          <w:sz w:val="28"/>
          <w:szCs w:val="28"/>
        </w:rPr>
        <w:t xml:space="preserve"> </w:t>
      </w:r>
      <w:r w:rsidRPr="006863C9">
        <w:rPr>
          <w:sz w:val="28"/>
          <w:szCs w:val="28"/>
        </w:rPr>
        <w:t xml:space="preserve">FROM employee GROUP BY DEPARTMENT_NAME ORDER BY </w:t>
      </w:r>
      <w:proofErr w:type="spellStart"/>
      <w:r w:rsidRPr="006863C9">
        <w:rPr>
          <w:sz w:val="28"/>
          <w:szCs w:val="28"/>
        </w:rPr>
        <w:t>Total_Salary</w:t>
      </w:r>
      <w:proofErr w:type="spellEnd"/>
      <w:r w:rsidRPr="006863C9">
        <w:rPr>
          <w:sz w:val="28"/>
          <w:szCs w:val="28"/>
        </w:rPr>
        <w:t xml:space="preserve"> DESC;</w:t>
      </w:r>
    </w:p>
    <w:p w:rsidR="00FF5215" w:rsidRPr="006A0F3D" w:rsidRDefault="00FF5215" w:rsidP="00FF5215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6A0F3D">
        <w:rPr>
          <w:sz w:val="28"/>
          <w:szCs w:val="28"/>
        </w:rPr>
        <w:t>Get department wise maximum salary from employee table order by salary ascending?</w:t>
      </w:r>
    </w:p>
    <w:p w:rsidR="00FF5215" w:rsidRDefault="00FF5215" w:rsidP="00FF52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Pr="006A0F3D">
        <w:t xml:space="preserve"> </w:t>
      </w:r>
      <w:r w:rsidRPr="006A0F3D">
        <w:rPr>
          <w:sz w:val="28"/>
          <w:szCs w:val="28"/>
        </w:rPr>
        <w:t xml:space="preserve">SELECT DEPT_ID, </w:t>
      </w:r>
      <w:proofErr w:type="gramStart"/>
      <w:r w:rsidRPr="006A0F3D">
        <w:rPr>
          <w:sz w:val="28"/>
          <w:szCs w:val="28"/>
        </w:rPr>
        <w:t>MAX(</w:t>
      </w:r>
      <w:proofErr w:type="gramEnd"/>
      <w:r w:rsidRPr="006A0F3D">
        <w:rPr>
          <w:sz w:val="28"/>
          <w:szCs w:val="28"/>
        </w:rPr>
        <w:t>SALARY)</w:t>
      </w:r>
      <w:r>
        <w:rPr>
          <w:sz w:val="28"/>
          <w:szCs w:val="28"/>
        </w:rPr>
        <w:t xml:space="preserve"> </w:t>
      </w:r>
      <w:r w:rsidRPr="006A0F3D">
        <w:rPr>
          <w:sz w:val="28"/>
          <w:szCs w:val="28"/>
        </w:rPr>
        <w:t>FROM department</w:t>
      </w:r>
      <w:r>
        <w:rPr>
          <w:sz w:val="28"/>
          <w:szCs w:val="28"/>
        </w:rPr>
        <w:t xml:space="preserve"> </w:t>
      </w:r>
      <w:r w:rsidRPr="006A0F3D">
        <w:rPr>
          <w:sz w:val="28"/>
          <w:szCs w:val="28"/>
        </w:rPr>
        <w:t>GROUP BY DEPT_ID</w:t>
      </w:r>
      <w:r>
        <w:rPr>
          <w:sz w:val="28"/>
          <w:szCs w:val="28"/>
        </w:rPr>
        <w:t xml:space="preserve"> </w:t>
      </w:r>
      <w:r w:rsidRPr="006A0F3D">
        <w:rPr>
          <w:sz w:val="28"/>
          <w:szCs w:val="28"/>
        </w:rPr>
        <w:t>ORDER BY MAX(SALARY) ASC;</w:t>
      </w:r>
    </w:p>
    <w:p w:rsidR="00FF5215" w:rsidRPr="0084263C" w:rsidRDefault="00FF5215" w:rsidP="00FF5215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84263C">
        <w:rPr>
          <w:sz w:val="28"/>
          <w:szCs w:val="28"/>
        </w:rPr>
        <w:lastRenderedPageBreak/>
        <w:t xml:space="preserve">Select </w:t>
      </w:r>
      <w:proofErr w:type="spellStart"/>
      <w:r w:rsidRPr="0084263C">
        <w:rPr>
          <w:sz w:val="28"/>
          <w:szCs w:val="28"/>
        </w:rPr>
        <w:t>first_name</w:t>
      </w:r>
      <w:proofErr w:type="spellEnd"/>
      <w:r w:rsidRPr="0084263C">
        <w:rPr>
          <w:sz w:val="28"/>
          <w:szCs w:val="28"/>
        </w:rPr>
        <w:t>, incentive amount from employee and incentives table for those Employees who have incentives and incentive amount greater than 3000</w:t>
      </w:r>
      <w:r>
        <w:rPr>
          <w:sz w:val="28"/>
          <w:szCs w:val="28"/>
        </w:rPr>
        <w:t>.</w:t>
      </w:r>
    </w:p>
    <w:p w:rsidR="00FF5215" w:rsidRDefault="00FF5215" w:rsidP="00FF52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84263C">
        <w:rPr>
          <w:sz w:val="28"/>
          <w:szCs w:val="28"/>
        </w:rPr>
        <w:t>SELECT FIRST_NAME, INCENTIVE</w:t>
      </w:r>
      <w:r>
        <w:rPr>
          <w:sz w:val="28"/>
          <w:szCs w:val="28"/>
        </w:rPr>
        <w:t xml:space="preserve">S </w:t>
      </w:r>
      <w:r w:rsidRPr="0084263C">
        <w:rPr>
          <w:sz w:val="28"/>
          <w:szCs w:val="28"/>
        </w:rPr>
        <w:t>FROM employee A</w:t>
      </w:r>
      <w:r>
        <w:rPr>
          <w:sz w:val="28"/>
          <w:szCs w:val="28"/>
        </w:rPr>
        <w:t xml:space="preserve"> </w:t>
      </w:r>
      <w:r w:rsidRPr="0084263C">
        <w:rPr>
          <w:sz w:val="28"/>
          <w:szCs w:val="28"/>
        </w:rPr>
        <w:t>INNER JOIN incentives B ON A.EMPLOYEE_ID = B.EMPLOYEE_REF_ID</w:t>
      </w:r>
      <w:r>
        <w:rPr>
          <w:sz w:val="28"/>
          <w:szCs w:val="28"/>
        </w:rPr>
        <w:t xml:space="preserve"> </w:t>
      </w:r>
      <w:r w:rsidRPr="0084263C">
        <w:rPr>
          <w:sz w:val="28"/>
          <w:szCs w:val="28"/>
        </w:rPr>
        <w:t>WHERE INCENTIVE_AMOUNT &gt; 3000;</w:t>
      </w:r>
    </w:p>
    <w:p w:rsidR="00FF5215" w:rsidRPr="000903AA" w:rsidRDefault="00FF5215" w:rsidP="00FF5215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0903AA">
        <w:rPr>
          <w:sz w:val="28"/>
          <w:szCs w:val="28"/>
        </w:rPr>
        <w:t>Select 2nd Highest salary from employee table.</w:t>
      </w:r>
    </w:p>
    <w:p w:rsidR="00FF5215" w:rsidRDefault="00FF5215" w:rsidP="00FF52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E728AD" w:rsidRPr="00E728AD">
        <w:rPr>
          <w:sz w:val="28"/>
          <w:szCs w:val="28"/>
        </w:rPr>
        <w:t xml:space="preserve">SELECT </w:t>
      </w:r>
      <w:proofErr w:type="gramStart"/>
      <w:r w:rsidR="00E728AD" w:rsidRPr="00E728AD">
        <w:rPr>
          <w:sz w:val="28"/>
          <w:szCs w:val="28"/>
        </w:rPr>
        <w:t>MAX(</w:t>
      </w:r>
      <w:proofErr w:type="gramEnd"/>
      <w:r w:rsidR="00E728AD" w:rsidRPr="00E728AD">
        <w:rPr>
          <w:sz w:val="28"/>
          <w:szCs w:val="28"/>
        </w:rPr>
        <w:t>Salary) FROM Employee WHERE Salary &lt; (SELECT MAX(Salary) FROM Employee);</w:t>
      </w:r>
    </w:p>
    <w:p w:rsidR="00FF5215" w:rsidRPr="000903AA" w:rsidRDefault="00FF5215" w:rsidP="00FF5215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0903AA">
        <w:rPr>
          <w:sz w:val="28"/>
          <w:szCs w:val="28"/>
        </w:rPr>
        <w:t xml:space="preserve">Select </w:t>
      </w:r>
      <w:proofErr w:type="spellStart"/>
      <w:r w:rsidRPr="000903AA">
        <w:rPr>
          <w:sz w:val="28"/>
          <w:szCs w:val="28"/>
        </w:rPr>
        <w:t>first_name</w:t>
      </w:r>
      <w:proofErr w:type="spellEnd"/>
      <w:r w:rsidRPr="000903AA">
        <w:rPr>
          <w:sz w:val="28"/>
          <w:szCs w:val="28"/>
        </w:rPr>
        <w:t>, incentive amount from employee and incentives table for all Employees who got incentives using left join.</w:t>
      </w:r>
    </w:p>
    <w:p w:rsidR="00FF5215" w:rsidRDefault="00FF5215" w:rsidP="00FF52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0903AA">
        <w:rPr>
          <w:sz w:val="28"/>
          <w:szCs w:val="28"/>
        </w:rPr>
        <w:t xml:space="preserve">SELECT FIRST_NAME, </w:t>
      </w:r>
      <w:proofErr w:type="gramStart"/>
      <w:r w:rsidRPr="000903AA">
        <w:rPr>
          <w:sz w:val="28"/>
          <w:szCs w:val="28"/>
        </w:rPr>
        <w:t>IFNULL(</w:t>
      </w:r>
      <w:proofErr w:type="gramEnd"/>
      <w:r w:rsidRPr="000903AA">
        <w:rPr>
          <w:sz w:val="28"/>
          <w:szCs w:val="28"/>
        </w:rPr>
        <w:t>B.INCENTIVE_AMOUNT, 0)</w:t>
      </w:r>
      <w:r>
        <w:rPr>
          <w:sz w:val="28"/>
          <w:szCs w:val="28"/>
        </w:rPr>
        <w:t xml:space="preserve"> </w:t>
      </w:r>
      <w:r w:rsidRPr="000903AA">
        <w:rPr>
          <w:sz w:val="28"/>
          <w:szCs w:val="28"/>
        </w:rPr>
        <w:t>FROM employee  LEFT JOIN incentives ON EMPLOYEE_ID = EMPLOYEE_REF_ID;</w:t>
      </w:r>
    </w:p>
    <w:p w:rsidR="00FF5215" w:rsidRPr="00492BE0" w:rsidRDefault="00FF5215" w:rsidP="00FF5215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0903AA">
        <w:rPr>
          <w:sz w:val="28"/>
          <w:szCs w:val="28"/>
        </w:rPr>
        <w:t>Create View OF Employee table in which store first name, last name and salary only.</w:t>
      </w:r>
    </w:p>
    <w:p w:rsidR="00FF5215" w:rsidRDefault="00FF5215" w:rsidP="00FF52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Pr="002A63AA">
        <w:t xml:space="preserve"> </w:t>
      </w:r>
      <w:r w:rsidRPr="002A63AA">
        <w:rPr>
          <w:sz w:val="28"/>
          <w:szCs w:val="28"/>
        </w:rPr>
        <w:t xml:space="preserve">CREATE VIEW </w:t>
      </w:r>
      <w:proofErr w:type="spellStart"/>
      <w:r w:rsidRPr="002A63AA">
        <w:rPr>
          <w:sz w:val="28"/>
          <w:szCs w:val="28"/>
        </w:rPr>
        <w:t>employee_info</w:t>
      </w:r>
      <w:proofErr w:type="spellEnd"/>
      <w:r w:rsidRPr="002A63AA">
        <w:rPr>
          <w:sz w:val="28"/>
          <w:szCs w:val="28"/>
        </w:rPr>
        <w:t xml:space="preserve"> AS</w:t>
      </w:r>
      <w:r>
        <w:rPr>
          <w:sz w:val="28"/>
          <w:szCs w:val="28"/>
        </w:rPr>
        <w:t xml:space="preserve"> </w:t>
      </w:r>
      <w:r w:rsidRPr="002A63AA">
        <w:rPr>
          <w:sz w:val="28"/>
          <w:szCs w:val="28"/>
        </w:rPr>
        <w:t xml:space="preserve">SELECT </w:t>
      </w:r>
      <w:proofErr w:type="spellStart"/>
      <w:r w:rsidRPr="002A63AA">
        <w:rPr>
          <w:sz w:val="28"/>
          <w:szCs w:val="28"/>
        </w:rPr>
        <w:t>first_name</w:t>
      </w:r>
      <w:proofErr w:type="spellEnd"/>
      <w:r w:rsidRPr="002A63AA">
        <w:rPr>
          <w:sz w:val="28"/>
          <w:szCs w:val="28"/>
        </w:rPr>
        <w:t xml:space="preserve">, </w:t>
      </w:r>
      <w:proofErr w:type="spellStart"/>
      <w:r w:rsidRPr="002A63AA">
        <w:rPr>
          <w:sz w:val="28"/>
          <w:szCs w:val="28"/>
        </w:rPr>
        <w:t>last_name</w:t>
      </w:r>
      <w:proofErr w:type="spellEnd"/>
      <w:r w:rsidRPr="002A63AA">
        <w:rPr>
          <w:sz w:val="28"/>
          <w:szCs w:val="28"/>
        </w:rPr>
        <w:t>, salary FROM employee;</w:t>
      </w:r>
    </w:p>
    <w:p w:rsidR="00FF5215" w:rsidRPr="002A63AA" w:rsidRDefault="00FF5215" w:rsidP="00FF5215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2A63AA">
        <w:rPr>
          <w:sz w:val="28"/>
          <w:szCs w:val="28"/>
        </w:rPr>
        <w:t>Create Procedure to find out department wise highest salary.</w:t>
      </w:r>
    </w:p>
    <w:p w:rsidR="00FF5215" w:rsidRPr="002A63AA" w:rsidRDefault="00FF5215" w:rsidP="00FF52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2A63AA">
        <w:rPr>
          <w:sz w:val="28"/>
          <w:szCs w:val="28"/>
        </w:rPr>
        <w:t xml:space="preserve">CREATE OR REPLACE PROCEDURE </w:t>
      </w:r>
      <w:proofErr w:type="spellStart"/>
      <w:r w:rsidRPr="002A63AA">
        <w:rPr>
          <w:sz w:val="28"/>
          <w:szCs w:val="28"/>
        </w:rPr>
        <w:t>GetHighestSalaryPerDept</w:t>
      </w:r>
      <w:proofErr w:type="spellEnd"/>
      <w:r w:rsidRPr="002A63AA">
        <w:rPr>
          <w:sz w:val="28"/>
          <w:szCs w:val="28"/>
        </w:rPr>
        <w:t xml:space="preserve"> AS</w:t>
      </w:r>
      <w:r>
        <w:rPr>
          <w:sz w:val="28"/>
          <w:szCs w:val="28"/>
        </w:rPr>
        <w:t xml:space="preserve"> </w:t>
      </w:r>
      <w:r w:rsidRPr="002A63AA">
        <w:rPr>
          <w:sz w:val="28"/>
          <w:szCs w:val="28"/>
        </w:rPr>
        <w:t xml:space="preserve">BEGIN SELECT </w:t>
      </w:r>
      <w:proofErr w:type="spellStart"/>
      <w:r w:rsidRPr="002A63AA">
        <w:rPr>
          <w:sz w:val="28"/>
          <w:szCs w:val="28"/>
        </w:rPr>
        <w:t>EmpID</w:t>
      </w:r>
      <w:proofErr w:type="spellEnd"/>
      <w:r w:rsidRPr="002A63AA">
        <w:rPr>
          <w:sz w:val="28"/>
          <w:szCs w:val="28"/>
        </w:rPr>
        <w:t xml:space="preserve">, </w:t>
      </w:r>
      <w:proofErr w:type="gramStart"/>
      <w:r w:rsidRPr="002A63AA">
        <w:rPr>
          <w:sz w:val="28"/>
          <w:szCs w:val="28"/>
        </w:rPr>
        <w:t>MAX(</w:t>
      </w:r>
      <w:proofErr w:type="gramEnd"/>
      <w:r w:rsidRPr="002A63AA">
        <w:rPr>
          <w:sz w:val="28"/>
          <w:szCs w:val="28"/>
        </w:rPr>
        <w:t xml:space="preserve">Salary) AS </w:t>
      </w:r>
      <w:proofErr w:type="spellStart"/>
      <w:r w:rsidRPr="002A63AA">
        <w:rPr>
          <w:sz w:val="28"/>
          <w:szCs w:val="28"/>
        </w:rPr>
        <w:t>HighestSalary</w:t>
      </w:r>
      <w:proofErr w:type="spellEnd"/>
      <w:r w:rsidRPr="002A63AA">
        <w:rPr>
          <w:sz w:val="28"/>
          <w:szCs w:val="28"/>
        </w:rPr>
        <w:t xml:space="preserve"> FROM </w:t>
      </w:r>
      <w:proofErr w:type="spellStart"/>
      <w:r w:rsidRPr="002A63AA">
        <w:rPr>
          <w:sz w:val="28"/>
          <w:szCs w:val="28"/>
        </w:rPr>
        <w:t>EmpDetails</w:t>
      </w:r>
      <w:proofErr w:type="spellEnd"/>
      <w:r w:rsidRPr="002A63AA">
        <w:rPr>
          <w:sz w:val="28"/>
          <w:szCs w:val="28"/>
        </w:rPr>
        <w:t xml:space="preserve">  GROUP BY </w:t>
      </w:r>
      <w:proofErr w:type="spellStart"/>
      <w:r w:rsidRPr="002A63AA">
        <w:rPr>
          <w:sz w:val="28"/>
          <w:szCs w:val="28"/>
        </w:rPr>
        <w:t>EmpID</w:t>
      </w:r>
      <w:proofErr w:type="spellEnd"/>
      <w:r w:rsidRPr="002A63AA">
        <w:rPr>
          <w:sz w:val="28"/>
          <w:szCs w:val="28"/>
        </w:rPr>
        <w:t xml:space="preserve">; </w:t>
      </w:r>
    </w:p>
    <w:p w:rsidR="00FF5215" w:rsidRDefault="00FF5215" w:rsidP="00FF5215">
      <w:pPr>
        <w:pStyle w:val="ListParagraph"/>
        <w:rPr>
          <w:sz w:val="28"/>
          <w:szCs w:val="28"/>
        </w:rPr>
      </w:pPr>
      <w:r w:rsidRPr="002A63AA">
        <w:rPr>
          <w:sz w:val="28"/>
          <w:szCs w:val="28"/>
        </w:rPr>
        <w:t>END;</w:t>
      </w:r>
    </w:p>
    <w:p w:rsidR="00FF5215" w:rsidRDefault="00FF5215" w:rsidP="00FF521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A63AA">
        <w:rPr>
          <w:sz w:val="28"/>
          <w:szCs w:val="28"/>
        </w:rPr>
        <w:t>Create after Insert trigger on Employee table which insert records in view table.</w:t>
      </w:r>
    </w:p>
    <w:p w:rsidR="000C7AA5" w:rsidRPr="000C7AA5" w:rsidRDefault="00FF5215" w:rsidP="000C7A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0C7AA5" w:rsidRPr="000C7AA5">
        <w:rPr>
          <w:sz w:val="28"/>
          <w:szCs w:val="28"/>
        </w:rPr>
        <w:t>CREAT</w:t>
      </w:r>
      <w:r w:rsidR="000C7AA5">
        <w:rPr>
          <w:sz w:val="28"/>
          <w:szCs w:val="28"/>
        </w:rPr>
        <w:t xml:space="preserve">E TRIGGER </w:t>
      </w:r>
      <w:proofErr w:type="spellStart"/>
      <w:r w:rsidR="000C7AA5">
        <w:rPr>
          <w:sz w:val="28"/>
          <w:szCs w:val="28"/>
        </w:rPr>
        <w:t>after_insert_employee</w:t>
      </w:r>
      <w:proofErr w:type="spellEnd"/>
      <w:r w:rsidR="000C7AA5">
        <w:rPr>
          <w:sz w:val="28"/>
          <w:szCs w:val="28"/>
        </w:rPr>
        <w:t xml:space="preserve"> </w:t>
      </w:r>
      <w:r w:rsidR="000C7AA5" w:rsidRPr="000C7AA5">
        <w:rPr>
          <w:sz w:val="28"/>
          <w:szCs w:val="28"/>
        </w:rPr>
        <w:t>AFTER INSERT ON Employee</w:t>
      </w:r>
    </w:p>
    <w:p w:rsidR="000C7AA5" w:rsidRPr="000C7AA5" w:rsidRDefault="000C7AA5" w:rsidP="000C7A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EACH ROW </w:t>
      </w:r>
      <w:proofErr w:type="gramStart"/>
      <w:r w:rsidRPr="000C7AA5">
        <w:rPr>
          <w:sz w:val="28"/>
          <w:szCs w:val="28"/>
        </w:rPr>
        <w:t>BEGIN  INSERT</w:t>
      </w:r>
      <w:proofErr w:type="gramEnd"/>
      <w:r w:rsidRPr="000C7AA5">
        <w:rPr>
          <w:sz w:val="28"/>
          <w:szCs w:val="28"/>
        </w:rPr>
        <w:t xml:space="preserve"> INTO View (</w:t>
      </w:r>
      <w:proofErr w:type="spellStart"/>
      <w:r w:rsidRPr="000C7AA5">
        <w:rPr>
          <w:sz w:val="28"/>
          <w:szCs w:val="28"/>
        </w:rPr>
        <w:t>EmployeeID</w:t>
      </w:r>
      <w:proofErr w:type="spellEnd"/>
      <w:r w:rsidRPr="000C7AA5">
        <w:rPr>
          <w:sz w:val="28"/>
          <w:szCs w:val="28"/>
        </w:rPr>
        <w:t>, Name, Salary, Department)</w:t>
      </w:r>
      <w:r>
        <w:rPr>
          <w:sz w:val="28"/>
          <w:szCs w:val="28"/>
        </w:rPr>
        <w:t xml:space="preserve"> </w:t>
      </w:r>
      <w:r w:rsidRPr="000C7AA5">
        <w:rPr>
          <w:sz w:val="28"/>
          <w:szCs w:val="28"/>
        </w:rPr>
        <w:t>VALUES (</w:t>
      </w:r>
      <w:proofErr w:type="spellStart"/>
      <w:r w:rsidRPr="000C7AA5">
        <w:rPr>
          <w:sz w:val="28"/>
          <w:szCs w:val="28"/>
        </w:rPr>
        <w:t>NEW.EmployeeID</w:t>
      </w:r>
      <w:proofErr w:type="spellEnd"/>
      <w:r w:rsidRPr="000C7AA5">
        <w:rPr>
          <w:sz w:val="28"/>
          <w:szCs w:val="28"/>
        </w:rPr>
        <w:t xml:space="preserve">, </w:t>
      </w:r>
      <w:proofErr w:type="spellStart"/>
      <w:r w:rsidRPr="000C7AA5">
        <w:rPr>
          <w:sz w:val="28"/>
          <w:szCs w:val="28"/>
        </w:rPr>
        <w:t>NEW.Name</w:t>
      </w:r>
      <w:proofErr w:type="spellEnd"/>
      <w:r w:rsidRPr="000C7AA5">
        <w:rPr>
          <w:sz w:val="28"/>
          <w:szCs w:val="28"/>
        </w:rPr>
        <w:t xml:space="preserve">, </w:t>
      </w:r>
      <w:proofErr w:type="spellStart"/>
      <w:r w:rsidRPr="000C7AA5">
        <w:rPr>
          <w:sz w:val="28"/>
          <w:szCs w:val="28"/>
        </w:rPr>
        <w:t>NEW.Salary</w:t>
      </w:r>
      <w:proofErr w:type="spellEnd"/>
      <w:r w:rsidRPr="000C7AA5">
        <w:rPr>
          <w:sz w:val="28"/>
          <w:szCs w:val="28"/>
        </w:rPr>
        <w:t xml:space="preserve">, </w:t>
      </w:r>
      <w:proofErr w:type="spellStart"/>
      <w:r w:rsidRPr="000C7AA5">
        <w:rPr>
          <w:sz w:val="28"/>
          <w:szCs w:val="28"/>
        </w:rPr>
        <w:t>NEW.Department</w:t>
      </w:r>
      <w:proofErr w:type="spellEnd"/>
      <w:r w:rsidRPr="000C7AA5">
        <w:rPr>
          <w:sz w:val="28"/>
          <w:szCs w:val="28"/>
        </w:rPr>
        <w:t>);</w:t>
      </w:r>
    </w:p>
    <w:p w:rsidR="00FF5215" w:rsidRDefault="000C7AA5" w:rsidP="000C7AA5">
      <w:pPr>
        <w:pStyle w:val="ListParagraph"/>
        <w:rPr>
          <w:sz w:val="28"/>
          <w:szCs w:val="28"/>
        </w:rPr>
      </w:pPr>
      <w:r w:rsidRPr="000C7AA5">
        <w:rPr>
          <w:sz w:val="28"/>
          <w:szCs w:val="28"/>
        </w:rPr>
        <w:t>END;</w:t>
      </w:r>
    </w:p>
    <w:p w:rsidR="0029778F" w:rsidRDefault="0029778F" w:rsidP="00FF5215">
      <w:pPr>
        <w:pStyle w:val="ListParagraph"/>
        <w:rPr>
          <w:sz w:val="28"/>
          <w:szCs w:val="28"/>
        </w:rPr>
      </w:pPr>
    </w:p>
    <w:p w:rsidR="0029778F" w:rsidRPr="002A63AA" w:rsidRDefault="0029778F" w:rsidP="00FF5215">
      <w:pPr>
        <w:pStyle w:val="ListParagraph"/>
        <w:rPr>
          <w:sz w:val="28"/>
          <w:szCs w:val="28"/>
        </w:rPr>
      </w:pPr>
    </w:p>
    <w:p w:rsidR="00214D9B" w:rsidRDefault="00214D9B" w:rsidP="008F61BC">
      <w:pPr>
        <w:rPr>
          <w:sz w:val="32"/>
          <w:szCs w:val="32"/>
        </w:rPr>
      </w:pPr>
    </w:p>
    <w:p w:rsidR="00214D9B" w:rsidRDefault="00214D9B" w:rsidP="008F61BC">
      <w:pPr>
        <w:rPr>
          <w:sz w:val="32"/>
          <w:szCs w:val="32"/>
        </w:rPr>
      </w:pPr>
    </w:p>
    <w:p w:rsidR="00214D9B" w:rsidRPr="00214D9B" w:rsidRDefault="00214D9B" w:rsidP="008F61BC">
      <w:pPr>
        <w:rPr>
          <w:sz w:val="32"/>
          <w:szCs w:val="32"/>
        </w:rPr>
      </w:pPr>
    </w:p>
    <w:p w:rsidR="008F61BC" w:rsidRDefault="00214D9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</w:p>
    <w:p w:rsidR="00214D9B" w:rsidRDefault="00214D9B">
      <w:pPr>
        <w:rPr>
          <w:sz w:val="32"/>
          <w:szCs w:val="32"/>
        </w:rPr>
      </w:pPr>
    </w:p>
    <w:p w:rsidR="00214D9B" w:rsidRDefault="00214D9B">
      <w:pPr>
        <w:rPr>
          <w:sz w:val="32"/>
          <w:szCs w:val="32"/>
        </w:rPr>
      </w:pPr>
    </w:p>
    <w:p w:rsidR="00214D9B" w:rsidRDefault="00214D9B" w:rsidP="00214D9B">
      <w:pPr>
        <w:rPr>
          <w:sz w:val="32"/>
          <w:szCs w:val="32"/>
        </w:rPr>
      </w:pPr>
    </w:p>
    <w:p w:rsidR="00214D9B" w:rsidRPr="00214D9B" w:rsidRDefault="00214D9B">
      <w:pPr>
        <w:rPr>
          <w:sz w:val="56"/>
          <w:szCs w:val="56"/>
        </w:rPr>
      </w:pPr>
      <w:r w:rsidRPr="00214D9B">
        <w:rPr>
          <w:sz w:val="56"/>
          <w:szCs w:val="56"/>
        </w:rPr>
        <w:t>Task -2</w:t>
      </w:r>
    </w:p>
    <w:p w:rsidR="00214D9B" w:rsidRDefault="00214D9B">
      <w:pPr>
        <w:rPr>
          <w:sz w:val="32"/>
          <w:szCs w:val="32"/>
        </w:rPr>
      </w:pPr>
    </w:p>
    <w:p w:rsidR="00214D9B" w:rsidRDefault="00214D9B">
      <w:pPr>
        <w:rPr>
          <w:sz w:val="32"/>
          <w:szCs w:val="32"/>
        </w:rPr>
      </w:pPr>
    </w:p>
    <w:p w:rsidR="00214D9B" w:rsidRPr="00406464" w:rsidRDefault="00214D9B" w:rsidP="00214D9B">
      <w:pPr>
        <w:rPr>
          <w:sz w:val="44"/>
          <w:szCs w:val="44"/>
        </w:rPr>
      </w:pPr>
      <w:r w:rsidRPr="00214D9B">
        <w:rPr>
          <w:sz w:val="32"/>
          <w:szCs w:val="32"/>
        </w:rPr>
        <w:t>A.</w:t>
      </w:r>
      <w:r>
        <w:rPr>
          <w:sz w:val="32"/>
          <w:szCs w:val="32"/>
        </w:rPr>
        <w:t xml:space="preserve">  </w:t>
      </w:r>
      <w:r w:rsidR="00406464">
        <w:rPr>
          <w:sz w:val="32"/>
          <w:szCs w:val="32"/>
        </w:rPr>
        <w:tab/>
      </w:r>
      <w:r w:rsidR="00406464" w:rsidRPr="00406464">
        <w:rPr>
          <w:sz w:val="32"/>
          <w:szCs w:val="32"/>
        </w:rPr>
        <w:t>All orders for more than $1000.</w:t>
      </w:r>
    </w:p>
    <w:p w:rsidR="00214D9B" w:rsidRPr="00214D9B" w:rsidRDefault="00D20BA1" w:rsidP="00C35647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214D9B" w:rsidRPr="00214D9B">
        <w:rPr>
          <w:sz w:val="32"/>
          <w:szCs w:val="32"/>
        </w:rPr>
        <w:t>SELECT *FROM orders WHERE amount &gt; 1000;</w:t>
      </w:r>
    </w:p>
    <w:p w:rsidR="00214D9B" w:rsidRDefault="00214D9B" w:rsidP="00406464">
      <w:pPr>
        <w:ind w:left="720" w:hanging="720"/>
        <w:rPr>
          <w:sz w:val="32"/>
          <w:szCs w:val="32"/>
        </w:rPr>
      </w:pPr>
      <w:r w:rsidRPr="00214D9B">
        <w:rPr>
          <w:sz w:val="32"/>
          <w:szCs w:val="32"/>
        </w:rPr>
        <w:t>B.</w:t>
      </w:r>
      <w:r w:rsidR="00406464">
        <w:rPr>
          <w:sz w:val="32"/>
          <w:szCs w:val="32"/>
        </w:rPr>
        <w:tab/>
      </w:r>
      <w:r w:rsidR="00406464" w:rsidRPr="00406464">
        <w:rPr>
          <w:sz w:val="32"/>
          <w:szCs w:val="32"/>
        </w:rPr>
        <w:t>Names and cities of all salespeople in London with commission above 0.10.</w:t>
      </w:r>
    </w:p>
    <w:p w:rsidR="00214D9B" w:rsidRPr="00214D9B" w:rsidRDefault="00C35647" w:rsidP="00214D9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214D9B" w:rsidRPr="00214D9B">
        <w:rPr>
          <w:sz w:val="32"/>
          <w:szCs w:val="32"/>
        </w:rPr>
        <w:t>SELECT name, city FROM salespeople WHERE city = 'London' AND    commission &gt; 0.10;</w:t>
      </w:r>
    </w:p>
    <w:p w:rsidR="00214D9B" w:rsidRDefault="00214D9B" w:rsidP="00214D9B">
      <w:pPr>
        <w:rPr>
          <w:sz w:val="32"/>
          <w:szCs w:val="32"/>
        </w:rPr>
      </w:pPr>
      <w:r w:rsidRPr="00214D9B">
        <w:rPr>
          <w:sz w:val="32"/>
          <w:szCs w:val="32"/>
        </w:rPr>
        <w:t>C.</w:t>
      </w:r>
      <w:r w:rsidR="00406464">
        <w:rPr>
          <w:sz w:val="32"/>
          <w:szCs w:val="32"/>
        </w:rPr>
        <w:tab/>
      </w:r>
      <w:r w:rsidR="00406464" w:rsidRPr="00406464">
        <w:rPr>
          <w:sz w:val="32"/>
          <w:szCs w:val="32"/>
        </w:rPr>
        <w:t>All salespeople either in Barcelona or in London</w:t>
      </w:r>
    </w:p>
    <w:p w:rsidR="00214D9B" w:rsidRPr="00214D9B" w:rsidRDefault="00C35647" w:rsidP="00C3564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214D9B" w:rsidRPr="00214D9B">
        <w:rPr>
          <w:sz w:val="32"/>
          <w:szCs w:val="32"/>
        </w:rPr>
        <w:t xml:space="preserve">SELECT * FROM salespeople WHERE city IN ('Barcelona', </w:t>
      </w:r>
      <w:r>
        <w:rPr>
          <w:sz w:val="32"/>
          <w:szCs w:val="32"/>
        </w:rPr>
        <w:t xml:space="preserve">     </w:t>
      </w:r>
      <w:r w:rsidR="00214D9B" w:rsidRPr="00214D9B">
        <w:rPr>
          <w:sz w:val="32"/>
          <w:szCs w:val="32"/>
        </w:rPr>
        <w:t>'London');</w:t>
      </w:r>
    </w:p>
    <w:p w:rsidR="00214D9B" w:rsidRDefault="00214D9B" w:rsidP="00406464">
      <w:pPr>
        <w:ind w:left="720" w:hanging="720"/>
        <w:rPr>
          <w:sz w:val="32"/>
          <w:szCs w:val="32"/>
        </w:rPr>
      </w:pPr>
      <w:r w:rsidRPr="00214D9B">
        <w:rPr>
          <w:sz w:val="32"/>
          <w:szCs w:val="32"/>
        </w:rPr>
        <w:t>D.</w:t>
      </w:r>
      <w:r w:rsidR="00406464">
        <w:rPr>
          <w:sz w:val="32"/>
          <w:szCs w:val="32"/>
        </w:rPr>
        <w:tab/>
      </w:r>
      <w:r w:rsidR="00406464" w:rsidRPr="00406464">
        <w:rPr>
          <w:sz w:val="32"/>
          <w:szCs w:val="32"/>
        </w:rPr>
        <w:t>All salespeople with commission between 0.10 and 0.12. (Boundary values should be excluded).</w:t>
      </w:r>
    </w:p>
    <w:p w:rsidR="00214D9B" w:rsidRPr="00214D9B" w:rsidRDefault="00C35647" w:rsidP="00214D9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>
        <w:rPr>
          <w:sz w:val="32"/>
          <w:szCs w:val="32"/>
        </w:rPr>
        <w:t xml:space="preserve"> </w:t>
      </w:r>
      <w:r w:rsidR="00214D9B" w:rsidRPr="00214D9B">
        <w:rPr>
          <w:sz w:val="32"/>
          <w:szCs w:val="32"/>
        </w:rPr>
        <w:t>SELECT * FROM salespeople WHERE commission &gt; 0.10 AND commission &lt; 0.12;</w:t>
      </w:r>
    </w:p>
    <w:p w:rsidR="00214D9B" w:rsidRPr="00406464" w:rsidRDefault="00214D9B" w:rsidP="00214D9B">
      <w:pPr>
        <w:rPr>
          <w:sz w:val="32"/>
          <w:szCs w:val="32"/>
        </w:rPr>
      </w:pPr>
      <w:r w:rsidRPr="00214D9B">
        <w:rPr>
          <w:sz w:val="32"/>
          <w:szCs w:val="32"/>
        </w:rPr>
        <w:t>E.</w:t>
      </w:r>
      <w:r w:rsidR="00406464">
        <w:rPr>
          <w:sz w:val="32"/>
          <w:szCs w:val="32"/>
        </w:rPr>
        <w:tab/>
      </w:r>
      <w:r w:rsidR="00406464" w:rsidRPr="00406464">
        <w:rPr>
          <w:sz w:val="32"/>
          <w:szCs w:val="32"/>
        </w:rPr>
        <w:t>All customers with NULL values in city column</w:t>
      </w:r>
    </w:p>
    <w:p w:rsidR="00214D9B" w:rsidRPr="00214D9B" w:rsidRDefault="00C35647" w:rsidP="00214D9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214D9B" w:rsidRPr="00214D9B">
        <w:rPr>
          <w:sz w:val="32"/>
          <w:szCs w:val="32"/>
        </w:rPr>
        <w:t>SELECT * FROM customers WHERE city IS NULL;</w:t>
      </w:r>
    </w:p>
    <w:p w:rsidR="00214D9B" w:rsidRPr="00406464" w:rsidRDefault="00214D9B" w:rsidP="00214D9B">
      <w:pPr>
        <w:rPr>
          <w:sz w:val="32"/>
          <w:szCs w:val="32"/>
        </w:rPr>
      </w:pPr>
      <w:r w:rsidRPr="00214D9B">
        <w:rPr>
          <w:sz w:val="32"/>
          <w:szCs w:val="32"/>
        </w:rPr>
        <w:t>F.</w:t>
      </w:r>
      <w:r w:rsidR="00406464">
        <w:rPr>
          <w:sz w:val="32"/>
          <w:szCs w:val="32"/>
        </w:rPr>
        <w:tab/>
      </w:r>
      <w:r w:rsidR="00406464" w:rsidRPr="00406464">
        <w:rPr>
          <w:sz w:val="32"/>
          <w:szCs w:val="32"/>
        </w:rPr>
        <w:t>All orders taken on Oct 3Rd and Oct 4th 1994.</w:t>
      </w:r>
    </w:p>
    <w:p w:rsidR="00214D9B" w:rsidRPr="00214D9B" w:rsidRDefault="00C35647" w:rsidP="00214D9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214D9B" w:rsidRPr="00214D9B">
        <w:rPr>
          <w:sz w:val="32"/>
          <w:szCs w:val="32"/>
        </w:rPr>
        <w:t xml:space="preserve">SELECT * FROM orders WHERE </w:t>
      </w:r>
      <w:proofErr w:type="spellStart"/>
      <w:r w:rsidR="00214D9B" w:rsidRPr="00214D9B">
        <w:rPr>
          <w:sz w:val="32"/>
          <w:szCs w:val="32"/>
        </w:rPr>
        <w:t>order_date</w:t>
      </w:r>
      <w:proofErr w:type="spellEnd"/>
      <w:r w:rsidR="00214D9B" w:rsidRPr="00214D9B">
        <w:rPr>
          <w:sz w:val="32"/>
          <w:szCs w:val="32"/>
        </w:rPr>
        <w:t xml:space="preserve"> &gt;= '1994-10-03' AND </w:t>
      </w:r>
      <w:proofErr w:type="spellStart"/>
      <w:r w:rsidR="00214D9B" w:rsidRPr="00214D9B">
        <w:rPr>
          <w:sz w:val="32"/>
          <w:szCs w:val="32"/>
        </w:rPr>
        <w:t>order_date</w:t>
      </w:r>
      <w:proofErr w:type="spellEnd"/>
      <w:r w:rsidR="00214D9B" w:rsidRPr="00214D9B">
        <w:rPr>
          <w:sz w:val="32"/>
          <w:szCs w:val="32"/>
        </w:rPr>
        <w:t xml:space="preserve"> &lt; '1994-10-05';</w:t>
      </w:r>
    </w:p>
    <w:p w:rsidR="00214D9B" w:rsidRDefault="00214D9B" w:rsidP="00214D9B">
      <w:pPr>
        <w:rPr>
          <w:sz w:val="32"/>
          <w:szCs w:val="32"/>
        </w:rPr>
      </w:pPr>
      <w:r w:rsidRPr="00214D9B">
        <w:rPr>
          <w:sz w:val="32"/>
          <w:szCs w:val="32"/>
        </w:rPr>
        <w:t>G.</w:t>
      </w:r>
      <w:r w:rsidR="00406464">
        <w:rPr>
          <w:sz w:val="32"/>
          <w:szCs w:val="32"/>
        </w:rPr>
        <w:tab/>
      </w:r>
      <w:r w:rsidR="00406464" w:rsidRPr="00406464">
        <w:rPr>
          <w:sz w:val="32"/>
          <w:szCs w:val="32"/>
        </w:rPr>
        <w:t xml:space="preserve">All customers serviced by peel or </w:t>
      </w:r>
      <w:proofErr w:type="spellStart"/>
      <w:r w:rsidR="00406464" w:rsidRPr="00406464">
        <w:rPr>
          <w:sz w:val="32"/>
          <w:szCs w:val="32"/>
        </w:rPr>
        <w:t>Motika</w:t>
      </w:r>
      <w:proofErr w:type="spellEnd"/>
      <w:r w:rsidR="00406464" w:rsidRPr="00406464">
        <w:rPr>
          <w:sz w:val="32"/>
          <w:szCs w:val="32"/>
        </w:rPr>
        <w:t>.</w:t>
      </w:r>
    </w:p>
    <w:p w:rsidR="00214D9B" w:rsidRPr="00214D9B" w:rsidRDefault="00C35647" w:rsidP="00214D9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214D9B" w:rsidRPr="00214D9B">
        <w:rPr>
          <w:sz w:val="32"/>
          <w:szCs w:val="32"/>
        </w:rPr>
        <w:t xml:space="preserve">SELECT * FROM customers WHERE </w:t>
      </w:r>
      <w:proofErr w:type="spellStart"/>
      <w:r w:rsidR="00214D9B" w:rsidRPr="00214D9B">
        <w:rPr>
          <w:sz w:val="32"/>
          <w:szCs w:val="32"/>
        </w:rPr>
        <w:t>service_rep</w:t>
      </w:r>
      <w:proofErr w:type="spellEnd"/>
      <w:r w:rsidR="00214D9B" w:rsidRPr="00214D9B">
        <w:rPr>
          <w:sz w:val="32"/>
          <w:szCs w:val="32"/>
        </w:rPr>
        <w:t xml:space="preserve"> IN ('Peel', '</w:t>
      </w:r>
      <w:proofErr w:type="spellStart"/>
      <w:r w:rsidR="00214D9B" w:rsidRPr="00214D9B">
        <w:rPr>
          <w:sz w:val="32"/>
          <w:szCs w:val="32"/>
        </w:rPr>
        <w:t>Motika</w:t>
      </w:r>
      <w:proofErr w:type="spellEnd"/>
      <w:r w:rsidR="00214D9B" w:rsidRPr="00214D9B">
        <w:rPr>
          <w:sz w:val="32"/>
          <w:szCs w:val="32"/>
        </w:rPr>
        <w:t>');</w:t>
      </w:r>
    </w:p>
    <w:p w:rsidR="00214D9B" w:rsidRDefault="00214D9B" w:rsidP="00214D9B">
      <w:pPr>
        <w:rPr>
          <w:sz w:val="32"/>
          <w:szCs w:val="32"/>
        </w:rPr>
      </w:pPr>
      <w:r w:rsidRPr="00214D9B">
        <w:rPr>
          <w:sz w:val="32"/>
          <w:szCs w:val="32"/>
        </w:rPr>
        <w:t>H.</w:t>
      </w:r>
      <w:r w:rsidR="00406464">
        <w:rPr>
          <w:sz w:val="32"/>
          <w:szCs w:val="32"/>
        </w:rPr>
        <w:tab/>
      </w:r>
      <w:r w:rsidR="00406464" w:rsidRPr="00406464">
        <w:rPr>
          <w:sz w:val="32"/>
          <w:szCs w:val="32"/>
        </w:rPr>
        <w:t>All customers whose names begin with a letter from A to B</w:t>
      </w:r>
    </w:p>
    <w:p w:rsidR="00214D9B" w:rsidRPr="00214D9B" w:rsidRDefault="00C35647" w:rsidP="00214D9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214D9B" w:rsidRPr="00214D9B">
        <w:rPr>
          <w:sz w:val="32"/>
          <w:szCs w:val="32"/>
        </w:rPr>
        <w:t>SELECT * FROM customers WHERE (rating &gt; 100 OR (rating &lt;= 100 AND city = 'Rome'));</w:t>
      </w:r>
    </w:p>
    <w:p w:rsidR="00233F97" w:rsidRDefault="00233F97" w:rsidP="00214D9B">
      <w:pPr>
        <w:rPr>
          <w:sz w:val="32"/>
          <w:szCs w:val="32"/>
        </w:rPr>
      </w:pPr>
    </w:p>
    <w:p w:rsidR="00233F97" w:rsidRDefault="00233F97" w:rsidP="00214D9B">
      <w:pPr>
        <w:rPr>
          <w:sz w:val="32"/>
          <w:szCs w:val="32"/>
        </w:rPr>
      </w:pPr>
    </w:p>
    <w:p w:rsidR="00214D9B" w:rsidRPr="00406464" w:rsidRDefault="00406464" w:rsidP="00406464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406464">
        <w:rPr>
          <w:sz w:val="32"/>
          <w:szCs w:val="32"/>
        </w:rPr>
        <w:t>All customers excluding those with rating &lt;= 100 unless they are located in Rome.</w:t>
      </w:r>
    </w:p>
    <w:p w:rsidR="00D20BA1" w:rsidRDefault="00C35647" w:rsidP="00406464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214D9B" w:rsidRPr="00214D9B">
        <w:rPr>
          <w:sz w:val="32"/>
          <w:szCs w:val="32"/>
        </w:rPr>
        <w:t>SELECT * FROM customers WHERE (rating &gt; 100 OR (rating &lt;= 100 AND city = 'Rome'));</w:t>
      </w:r>
    </w:p>
    <w:p w:rsidR="00214D9B" w:rsidRDefault="00214D9B" w:rsidP="00214D9B">
      <w:pPr>
        <w:rPr>
          <w:sz w:val="32"/>
          <w:szCs w:val="32"/>
        </w:rPr>
      </w:pPr>
      <w:r w:rsidRPr="00214D9B">
        <w:rPr>
          <w:sz w:val="32"/>
          <w:szCs w:val="32"/>
        </w:rPr>
        <w:t>J.</w:t>
      </w:r>
      <w:r w:rsidR="00406464">
        <w:rPr>
          <w:sz w:val="32"/>
          <w:szCs w:val="32"/>
        </w:rPr>
        <w:tab/>
      </w:r>
      <w:r w:rsidR="00406464" w:rsidRPr="00406464">
        <w:rPr>
          <w:sz w:val="32"/>
          <w:szCs w:val="32"/>
        </w:rPr>
        <w:t xml:space="preserve">All orders except those with 0 or NULL value in </w:t>
      </w:r>
      <w:proofErr w:type="spellStart"/>
      <w:r w:rsidR="00406464" w:rsidRPr="00406464">
        <w:rPr>
          <w:sz w:val="32"/>
          <w:szCs w:val="32"/>
        </w:rPr>
        <w:t>amt</w:t>
      </w:r>
      <w:proofErr w:type="spellEnd"/>
      <w:r w:rsidR="00406464" w:rsidRPr="00406464">
        <w:rPr>
          <w:sz w:val="32"/>
          <w:szCs w:val="32"/>
        </w:rPr>
        <w:t xml:space="preserve"> field.</w:t>
      </w:r>
    </w:p>
    <w:p w:rsidR="00214D9B" w:rsidRPr="00214D9B" w:rsidRDefault="00C35647" w:rsidP="00214D9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214D9B" w:rsidRPr="00214D9B">
        <w:rPr>
          <w:sz w:val="32"/>
          <w:szCs w:val="32"/>
        </w:rPr>
        <w:t>SELECT * FROM orders WHERE amount IS NOT NULL AND amount &lt;&gt; 0;</w:t>
      </w:r>
    </w:p>
    <w:p w:rsidR="00AC2A5C" w:rsidRDefault="00AC2A5C" w:rsidP="00214D9B">
      <w:pPr>
        <w:rPr>
          <w:sz w:val="32"/>
          <w:szCs w:val="32"/>
        </w:rPr>
      </w:pPr>
    </w:p>
    <w:p w:rsidR="00AC2A5C" w:rsidRDefault="00AC2A5C" w:rsidP="00406464">
      <w:pPr>
        <w:ind w:left="720" w:hanging="720"/>
        <w:rPr>
          <w:sz w:val="32"/>
          <w:szCs w:val="32"/>
        </w:rPr>
      </w:pPr>
      <w:r w:rsidRPr="00214D9B">
        <w:rPr>
          <w:sz w:val="32"/>
          <w:szCs w:val="32"/>
        </w:rPr>
        <w:t>K.</w:t>
      </w:r>
      <w:r w:rsidR="00406464">
        <w:rPr>
          <w:sz w:val="32"/>
          <w:szCs w:val="32"/>
        </w:rPr>
        <w:tab/>
      </w:r>
      <w:r w:rsidR="00406464" w:rsidRPr="00406464">
        <w:rPr>
          <w:sz w:val="32"/>
          <w:szCs w:val="32"/>
        </w:rPr>
        <w:t>Count the number of salespeople currently listing orders in the order table.</w:t>
      </w:r>
    </w:p>
    <w:p w:rsidR="00214D9B" w:rsidRDefault="00C35647" w:rsidP="00C3564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214D9B" w:rsidRPr="00214D9B">
        <w:rPr>
          <w:sz w:val="32"/>
          <w:szCs w:val="32"/>
        </w:rPr>
        <w:t xml:space="preserve">SELECT </w:t>
      </w:r>
      <w:proofErr w:type="gramStart"/>
      <w:r w:rsidR="00214D9B" w:rsidRPr="00214D9B">
        <w:rPr>
          <w:sz w:val="32"/>
          <w:szCs w:val="32"/>
        </w:rPr>
        <w:t>COUNT(</w:t>
      </w:r>
      <w:proofErr w:type="gramEnd"/>
      <w:r w:rsidR="00214D9B" w:rsidRPr="00214D9B">
        <w:rPr>
          <w:sz w:val="32"/>
          <w:szCs w:val="32"/>
        </w:rPr>
        <w:t xml:space="preserve">DISTINCT </w:t>
      </w:r>
      <w:proofErr w:type="spellStart"/>
      <w:r w:rsidR="00214D9B" w:rsidRPr="00214D9B">
        <w:rPr>
          <w:sz w:val="32"/>
          <w:szCs w:val="32"/>
        </w:rPr>
        <w:t>salesperson_id</w:t>
      </w:r>
      <w:proofErr w:type="spellEnd"/>
      <w:r w:rsidR="00214D9B" w:rsidRPr="00214D9B">
        <w:rPr>
          <w:sz w:val="32"/>
          <w:szCs w:val="32"/>
        </w:rPr>
        <w:t xml:space="preserve">) AS </w:t>
      </w:r>
      <w:proofErr w:type="spellStart"/>
      <w:r w:rsidR="00214D9B" w:rsidRPr="00214D9B">
        <w:rPr>
          <w:sz w:val="32"/>
          <w:szCs w:val="32"/>
        </w:rPr>
        <w:t>num_salespeople</w:t>
      </w:r>
      <w:proofErr w:type="spellEnd"/>
      <w:r w:rsidR="00214D9B" w:rsidRPr="00214D9B">
        <w:rPr>
          <w:sz w:val="32"/>
          <w:szCs w:val="32"/>
        </w:rPr>
        <w:t xml:space="preserve"> FROM orders;</w:t>
      </w:r>
    </w:p>
    <w:p w:rsidR="00214D9B" w:rsidRDefault="00214D9B">
      <w:pPr>
        <w:rPr>
          <w:sz w:val="32"/>
          <w:szCs w:val="32"/>
        </w:rPr>
      </w:pPr>
    </w:p>
    <w:p w:rsidR="00214D9B" w:rsidRDefault="00214D9B">
      <w:pPr>
        <w:rPr>
          <w:sz w:val="32"/>
          <w:szCs w:val="32"/>
        </w:rPr>
      </w:pPr>
    </w:p>
    <w:p w:rsidR="00214D9B" w:rsidRDefault="00214D9B">
      <w:pPr>
        <w:rPr>
          <w:sz w:val="32"/>
          <w:szCs w:val="32"/>
        </w:rPr>
      </w:pPr>
      <w:bookmarkStart w:id="0" w:name="_GoBack"/>
      <w:bookmarkEnd w:id="0"/>
    </w:p>
    <w:p w:rsidR="00214D9B" w:rsidRDefault="00214D9B">
      <w:pPr>
        <w:rPr>
          <w:sz w:val="32"/>
          <w:szCs w:val="32"/>
        </w:rPr>
      </w:pPr>
    </w:p>
    <w:p w:rsidR="00214D9B" w:rsidRPr="008F61BC" w:rsidRDefault="00214D9B">
      <w:pPr>
        <w:rPr>
          <w:sz w:val="32"/>
          <w:szCs w:val="32"/>
        </w:rPr>
      </w:pPr>
    </w:p>
    <w:sectPr w:rsidR="00214D9B" w:rsidRPr="008F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0215803"/>
    <w:multiLevelType w:val="hybridMultilevel"/>
    <w:tmpl w:val="F3E40E7A"/>
    <w:lvl w:ilvl="0" w:tplc="43EC2F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6BD1B8E"/>
    <w:multiLevelType w:val="hybridMultilevel"/>
    <w:tmpl w:val="2C74DB10"/>
    <w:lvl w:ilvl="0" w:tplc="B790B2D4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4B6E22"/>
    <w:multiLevelType w:val="hybridMultilevel"/>
    <w:tmpl w:val="DF80B674"/>
    <w:lvl w:ilvl="0" w:tplc="7D92F2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5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BC"/>
    <w:rsid w:val="000C7AA5"/>
    <w:rsid w:val="00105C25"/>
    <w:rsid w:val="00214D9B"/>
    <w:rsid w:val="00233F97"/>
    <w:rsid w:val="0029778F"/>
    <w:rsid w:val="003026AC"/>
    <w:rsid w:val="00406464"/>
    <w:rsid w:val="00432D2D"/>
    <w:rsid w:val="0058276E"/>
    <w:rsid w:val="00645252"/>
    <w:rsid w:val="006D3D74"/>
    <w:rsid w:val="0083569A"/>
    <w:rsid w:val="008F61BC"/>
    <w:rsid w:val="00971587"/>
    <w:rsid w:val="00A9204E"/>
    <w:rsid w:val="00AC2A5C"/>
    <w:rsid w:val="00C03A3E"/>
    <w:rsid w:val="00C35647"/>
    <w:rsid w:val="00C7276E"/>
    <w:rsid w:val="00D20BA1"/>
    <w:rsid w:val="00DB4FF4"/>
    <w:rsid w:val="00E728AD"/>
    <w:rsid w:val="00FD74FB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15CCF-44C6-4248-AA84-F3342EC5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FF5215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34</TotalTime>
  <Pages>8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2024-07-03T10:24:00Z</dcterms:created>
  <dcterms:modified xsi:type="dcterms:W3CDTF">2024-07-16T09:28:00Z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